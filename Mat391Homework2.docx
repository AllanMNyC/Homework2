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bCs/>
          <w:color w:val="262626"/>
        </w:rPr>
      </w:pPr>
    </w:p>
    <w:p w:rsidR="00AA4CA1" w:rsidRDefault="00AA4CA1" w:rsidP="00AA4C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What makes SQL a nonprocedural language?</w:t>
      </w:r>
    </w:p>
    <w:p w:rsidR="00AA4CA1" w:rsidRPr="00AA4CA1" w:rsidRDefault="00AA4CA1" w:rsidP="00AA4CA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AA4CA1">
        <w:rPr>
          <w:rFonts w:ascii="Times New Roman" w:hAnsi="Times New Roman" w:cs="Times New Roman"/>
          <w:b/>
          <w:color w:val="262626"/>
        </w:rPr>
        <w:t>In SQL you only need to specify whatever needs to be done</w:t>
      </w:r>
    </w:p>
    <w:p w:rsidR="00AA4CA1" w:rsidRDefault="00AA4CA1" w:rsidP="00AA4C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How can you tell whether a database is truly relational?</w:t>
      </w:r>
    </w:p>
    <w:p w:rsidR="00AA4CA1" w:rsidRPr="00AA4CA1" w:rsidRDefault="00AA4CA1" w:rsidP="00AA4CA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AA4CA1">
        <w:rPr>
          <w:rFonts w:ascii="Times New Roman" w:hAnsi="Times New Roman" w:cs="Times New Roman"/>
          <w:b/>
          <w:color w:val="262626"/>
        </w:rPr>
        <w:t xml:space="preserve">Apply </w:t>
      </w:r>
      <w:proofErr w:type="spellStart"/>
      <w:r w:rsidRPr="00AA4CA1">
        <w:rPr>
          <w:rFonts w:ascii="Times New Roman" w:hAnsi="Times New Roman" w:cs="Times New Roman"/>
          <w:b/>
          <w:color w:val="262626"/>
        </w:rPr>
        <w:t>Codd’s</w:t>
      </w:r>
      <w:proofErr w:type="spellEnd"/>
      <w:r w:rsidRPr="00AA4CA1">
        <w:rPr>
          <w:rFonts w:ascii="Times New Roman" w:hAnsi="Times New Roman" w:cs="Times New Roman"/>
          <w:b/>
          <w:color w:val="262626"/>
        </w:rPr>
        <w:t xml:space="preserve"> 12</w:t>
      </w:r>
      <w:r w:rsidRPr="00AA4CA1">
        <w:rPr>
          <w:rFonts w:ascii="Times New Roman" w:hAnsi="Times New Roman" w:cs="Times New Roman"/>
          <w:b/>
          <w:color w:val="262626"/>
          <w:vertAlign w:val="superscript"/>
        </w:rPr>
        <w:t>th</w:t>
      </w:r>
      <w:r w:rsidRPr="00AA4CA1">
        <w:rPr>
          <w:rFonts w:ascii="Times New Roman" w:hAnsi="Times New Roman" w:cs="Times New Roman"/>
          <w:b/>
          <w:color w:val="262626"/>
        </w:rPr>
        <w:t xml:space="preserve"> rule </w:t>
      </w:r>
    </w:p>
    <w:p w:rsidR="00AA4CA1" w:rsidRDefault="00AA4CA1" w:rsidP="00AA4C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What can you do with SQL?</w:t>
      </w:r>
    </w:p>
    <w:p w:rsidR="00AA4CA1" w:rsidRPr="00AA4CA1" w:rsidRDefault="00AA4CA1" w:rsidP="00AA4CA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AA4CA1">
        <w:rPr>
          <w:rFonts w:ascii="Times New Roman" w:hAnsi="Times New Roman" w:cs="Times New Roman"/>
          <w:b/>
          <w:color w:val="262626"/>
        </w:rPr>
        <w:t>Select, insert, modify, and delete information in a database</w:t>
      </w:r>
    </w:p>
    <w:p w:rsidR="00AA4CA1" w:rsidRDefault="00AA4CA1" w:rsidP="00AA4C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Name the process that separates data into distinct, unique sets.</w:t>
      </w:r>
    </w:p>
    <w:p w:rsidR="00AA4CA1" w:rsidRPr="00AA4CA1" w:rsidRDefault="00AA4CA1" w:rsidP="00AA4CA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AA4CA1">
        <w:rPr>
          <w:rFonts w:ascii="Times New Roman" w:hAnsi="Times New Roman" w:cs="Times New Roman"/>
          <w:b/>
          <w:color w:val="262626"/>
        </w:rPr>
        <w:t>Normalization</w:t>
      </w:r>
    </w:p>
    <w:p w:rsidR="00AA4CA1" w:rsidRDefault="00AA4CA1" w:rsidP="00AA4C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Do the following statements return the same or different output</w:t>
      </w:r>
      <w:proofErr w:type="gramStart"/>
      <w:r w:rsidRPr="00AA4CA1">
        <w:rPr>
          <w:rFonts w:ascii="Times New Roman" w:hAnsi="Times New Roman" w:cs="Times New Roman"/>
          <w:color w:val="262626"/>
        </w:rPr>
        <w:t>: </w:t>
      </w:r>
      <w:proofErr w:type="gramEnd"/>
      <w:r w:rsidRPr="00AA4CA1">
        <w:rPr>
          <w:rFonts w:ascii="Times New Roman" w:hAnsi="Times New Roman" w:cs="Times New Roman"/>
          <w:color w:val="262626"/>
        </w:rPr>
        <w:t>SELECT * FROM ARRESTS; select * from arrests;</w:t>
      </w:r>
    </w:p>
    <w:p w:rsidR="00AA4CA1" w:rsidRPr="00AA4CA1" w:rsidRDefault="00AA4CA1" w:rsidP="00AA4CA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AA4CA1">
        <w:rPr>
          <w:rFonts w:ascii="Times New Roman" w:hAnsi="Times New Roman" w:cs="Times New Roman"/>
          <w:b/>
          <w:color w:val="262626"/>
        </w:rPr>
        <w:t>Different. One is in lowercase and the other is in uppercase.</w:t>
      </w:r>
    </w:p>
    <w:p w:rsidR="00AA4CA1" w:rsidRDefault="00AA4CA1" w:rsidP="00AA4C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None of the following queries work. Why not</w:t>
      </w:r>
      <w:proofErr w:type="gramStart"/>
      <w:r w:rsidRPr="00AA4CA1">
        <w:rPr>
          <w:rFonts w:ascii="Times New Roman" w:hAnsi="Times New Roman" w:cs="Times New Roman"/>
          <w:color w:val="262626"/>
        </w:rPr>
        <w:t>? </w:t>
      </w:r>
      <w:proofErr w:type="gramEnd"/>
      <w:r w:rsidRPr="00AA4CA1">
        <w:rPr>
          <w:rFonts w:ascii="Times New Roman" w:hAnsi="Times New Roman" w:cs="Times New Roman"/>
          <w:color w:val="262626"/>
        </w:rPr>
        <w:t>select *; Select * from checks Select amount name payee FROM checks;</w:t>
      </w:r>
    </w:p>
    <w:p w:rsidR="00AA4CA1" w:rsidRPr="00AA4CA1" w:rsidRDefault="00AA4CA1" w:rsidP="00AA4CA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Select </w:t>
      </w:r>
      <w:proofErr w:type="gramStart"/>
      <w:r>
        <w:rPr>
          <w:rFonts w:ascii="Times New Roman" w:hAnsi="Times New Roman" w:cs="Times New Roman"/>
          <w:color w:val="262626"/>
        </w:rPr>
        <w:t xml:space="preserve">*  </w:t>
      </w:r>
      <w:proofErr w:type="gramEnd"/>
      <w:r w:rsidRPr="00AA4CA1">
        <w:rPr>
          <w:rFonts w:ascii="Times New Roman" w:hAnsi="Times New Roman" w:cs="Times New Roman"/>
          <w:color w:val="262626"/>
        </w:rPr>
        <w:sym w:font="Wingdings" w:char="F0E0"/>
      </w:r>
      <w:r>
        <w:rPr>
          <w:rFonts w:ascii="Times New Roman" w:hAnsi="Times New Roman" w:cs="Times New Roman"/>
          <w:color w:val="262626"/>
        </w:rPr>
        <w:t xml:space="preserve"> </w:t>
      </w:r>
      <w:r w:rsidRPr="00AA4CA1">
        <w:rPr>
          <w:rFonts w:ascii="Times New Roman" w:hAnsi="Times New Roman" w:cs="Times New Roman"/>
          <w:b/>
          <w:color w:val="262626"/>
        </w:rPr>
        <w:t>FROM clause is missing</w:t>
      </w:r>
    </w:p>
    <w:p w:rsidR="00AA4CA1" w:rsidRDefault="00AA4CA1" w:rsidP="00AA4CA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Select * from checks </w:t>
      </w:r>
      <w:r w:rsidRPr="00AA4CA1">
        <w:rPr>
          <w:rFonts w:ascii="Times New Roman" w:hAnsi="Times New Roman" w:cs="Times New Roman"/>
          <w:color w:val="262626"/>
        </w:rPr>
        <w:sym w:font="Wingdings" w:char="F0E0"/>
      </w:r>
      <w:r>
        <w:rPr>
          <w:rFonts w:ascii="Times New Roman" w:hAnsi="Times New Roman" w:cs="Times New Roman"/>
          <w:color w:val="262626"/>
        </w:rPr>
        <w:t xml:space="preserve"> </w:t>
      </w:r>
      <w:r w:rsidRPr="00AA4CA1">
        <w:rPr>
          <w:rFonts w:ascii="Times New Roman" w:hAnsi="Times New Roman" w:cs="Times New Roman"/>
          <w:b/>
          <w:color w:val="262626"/>
        </w:rPr>
        <w:t>Semicolon is missing</w:t>
      </w:r>
    </w:p>
    <w:p w:rsidR="00AA4CA1" w:rsidRPr="00AA4CA1" w:rsidRDefault="00AA4CA1" w:rsidP="00AA4CA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Select </w:t>
      </w:r>
      <w:r w:rsidR="00913913">
        <w:rPr>
          <w:rFonts w:ascii="Times New Roman" w:hAnsi="Times New Roman" w:cs="Times New Roman"/>
          <w:color w:val="262626"/>
        </w:rPr>
        <w:t xml:space="preserve">* </w:t>
      </w:r>
      <w:r>
        <w:rPr>
          <w:rFonts w:ascii="Times New Roman" w:hAnsi="Times New Roman" w:cs="Times New Roman"/>
          <w:color w:val="262626"/>
        </w:rPr>
        <w:t xml:space="preserve">amount name payee FROM checks; </w:t>
      </w:r>
      <w:r w:rsidRPr="00AA4CA1">
        <w:rPr>
          <w:rFonts w:ascii="Times New Roman" w:hAnsi="Times New Roman" w:cs="Times New Roman"/>
          <w:color w:val="262626"/>
        </w:rPr>
        <w:sym w:font="Wingdings" w:char="F0E0"/>
      </w:r>
      <w:r>
        <w:rPr>
          <w:rFonts w:ascii="Times New Roman" w:hAnsi="Times New Roman" w:cs="Times New Roman"/>
          <w:color w:val="262626"/>
        </w:rPr>
        <w:t xml:space="preserve"> </w:t>
      </w:r>
      <w:r w:rsidRPr="00AA4CA1">
        <w:rPr>
          <w:rFonts w:ascii="Times New Roman" w:hAnsi="Times New Roman" w:cs="Times New Roman"/>
          <w:b/>
          <w:color w:val="262626"/>
        </w:rPr>
        <w:t xml:space="preserve">Missing comma between each column name (Select </w:t>
      </w:r>
      <w:r w:rsidR="00913913">
        <w:rPr>
          <w:rFonts w:ascii="Times New Roman" w:hAnsi="Times New Roman" w:cs="Times New Roman"/>
          <w:b/>
          <w:color w:val="262626"/>
        </w:rPr>
        <w:t xml:space="preserve">* </w:t>
      </w:r>
      <w:r w:rsidRPr="00AA4CA1">
        <w:rPr>
          <w:rFonts w:ascii="Times New Roman" w:hAnsi="Times New Roman" w:cs="Times New Roman"/>
          <w:b/>
          <w:color w:val="262626"/>
        </w:rPr>
        <w:t>amount, name, payee FROM checks;)</w:t>
      </w:r>
    </w:p>
    <w:p w:rsidR="00AA4CA1" w:rsidRDefault="00AA4CA1" w:rsidP="00AA4C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Which of the following SQL statements will work</w:t>
      </w:r>
      <w:proofErr w:type="gramStart"/>
      <w:r w:rsidRPr="00AA4CA1">
        <w:rPr>
          <w:rFonts w:ascii="Times New Roman" w:hAnsi="Times New Roman" w:cs="Times New Roman"/>
          <w:color w:val="262626"/>
        </w:rPr>
        <w:t>? </w:t>
      </w:r>
      <w:proofErr w:type="gramEnd"/>
      <w:r w:rsidRPr="00AA4CA1">
        <w:rPr>
          <w:rFonts w:ascii="Times New Roman" w:hAnsi="Times New Roman" w:cs="Times New Roman"/>
          <w:color w:val="262626"/>
        </w:rPr>
        <w:t>select * from checks; select * from checks; select * from checks /</w:t>
      </w:r>
    </w:p>
    <w:p w:rsidR="00AA4CA1" w:rsidRPr="00AA4CA1" w:rsidRDefault="00AA4CA1" w:rsidP="00AA4CA1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AA4CA1">
        <w:rPr>
          <w:rFonts w:ascii="Times New Roman" w:hAnsi="Times New Roman" w:cs="Times New Roman"/>
          <w:b/>
          <w:color w:val="262626"/>
        </w:rPr>
        <w:t>All of them work.</w:t>
      </w:r>
    </w:p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8. </w:t>
      </w:r>
      <w:r w:rsidRPr="00AA4CA1">
        <w:rPr>
          <w:rFonts w:ascii="Times New Roman" w:hAnsi="Times New Roman" w:cs="Times New Roman"/>
          <w:color w:val="262626"/>
        </w:rPr>
        <w:t>Given the following table description for the arrests table:</w:t>
      </w:r>
    </w:p>
    <w:tbl>
      <w:tblPr>
        <w:tblW w:w="0" w:type="auto"/>
        <w:tblBorders>
          <w:top w:val="single" w:sz="8" w:space="0" w:color="6D6D6D"/>
          <w:left w:val="nil"/>
          <w:bottom w:val="single" w:sz="8" w:space="0" w:color="6D6D6D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720"/>
        <w:gridCol w:w="2060"/>
        <w:gridCol w:w="2060"/>
        <w:gridCol w:w="2060"/>
        <w:gridCol w:w="2060"/>
      </w:tblGrid>
      <w:tr w:rsidR="00AA4CA1" w:rsidRPr="00AA4CA1">
        <w:tblPrEx>
          <w:tblCellMar>
            <w:top w:w="0" w:type="dxa"/>
            <w:bottom w:w="0" w:type="dxa"/>
          </w:tblCellMar>
        </w:tblPrEx>
        <w:tc>
          <w:tcPr>
            <w:tcW w:w="13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proofErr w:type="gramStart"/>
            <w:r w:rsidRPr="00AA4CA1">
              <w:rPr>
                <w:rFonts w:ascii="Times New Roman" w:hAnsi="Times New Roman" w:cs="Times New Roman"/>
                <w:color w:val="262626"/>
              </w:rPr>
              <w:t>nysid</w:t>
            </w:r>
            <w:proofErr w:type="spellEnd"/>
            <w:proofErr w:type="gramEnd"/>
          </w:p>
        </w:tc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proofErr w:type="gramStart"/>
            <w:r w:rsidRPr="00AA4CA1">
              <w:rPr>
                <w:rFonts w:ascii="Times New Roman" w:hAnsi="Times New Roman" w:cs="Times New Roman"/>
                <w:color w:val="262626"/>
              </w:rPr>
              <w:t>officerId</w:t>
            </w:r>
            <w:proofErr w:type="spellEnd"/>
            <w:proofErr w:type="gramEnd"/>
          </w:p>
        </w:tc>
        <w:tc>
          <w:tcPr>
            <w:tcW w:w="2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proofErr w:type="gramStart"/>
            <w:r w:rsidRPr="00AA4CA1">
              <w:rPr>
                <w:rFonts w:ascii="Times New Roman" w:hAnsi="Times New Roman" w:cs="Times New Roman"/>
                <w:color w:val="262626"/>
              </w:rPr>
              <w:t>topCharge</w:t>
            </w:r>
            <w:proofErr w:type="spellEnd"/>
            <w:proofErr w:type="gramEnd"/>
          </w:p>
        </w:tc>
        <w:tc>
          <w:tcPr>
            <w:tcW w:w="2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</w:tbl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Do the following:</w:t>
      </w:r>
    </w:p>
    <w:p w:rsidR="00913913" w:rsidRDefault="00AA4CA1" w:rsidP="009139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913913">
        <w:rPr>
          <w:rFonts w:ascii="Times New Roman" w:hAnsi="Times New Roman" w:cs="Times New Roman"/>
          <w:color w:val="262626"/>
        </w:rPr>
        <w:t xml:space="preserve">Write a query to return just the check </w:t>
      </w:r>
      <w:proofErr w:type="spellStart"/>
      <w:r w:rsidRPr="00913913">
        <w:rPr>
          <w:rFonts w:ascii="Times New Roman" w:hAnsi="Times New Roman" w:cs="Times New Roman"/>
          <w:color w:val="262626"/>
        </w:rPr>
        <w:t>officerId</w:t>
      </w:r>
      <w:proofErr w:type="spellEnd"/>
      <w:r w:rsidRPr="00913913">
        <w:rPr>
          <w:rFonts w:ascii="Times New Roman" w:hAnsi="Times New Roman" w:cs="Times New Roman"/>
          <w:color w:val="262626"/>
        </w:rPr>
        <w:t xml:space="preserve"> and the </w:t>
      </w:r>
      <w:proofErr w:type="spellStart"/>
      <w:r w:rsidRPr="00913913">
        <w:rPr>
          <w:rFonts w:ascii="Times New Roman" w:hAnsi="Times New Roman" w:cs="Times New Roman"/>
          <w:color w:val="262626"/>
        </w:rPr>
        <w:t>topCharge</w:t>
      </w:r>
      <w:proofErr w:type="spellEnd"/>
      <w:r w:rsidRPr="00913913">
        <w:rPr>
          <w:rFonts w:ascii="Times New Roman" w:hAnsi="Times New Roman" w:cs="Times New Roman"/>
          <w:color w:val="262626"/>
        </w:rPr>
        <w:t>.</w:t>
      </w:r>
    </w:p>
    <w:p w:rsidR="00913913" w:rsidRPr="00913913" w:rsidRDefault="00913913" w:rsidP="009139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913913">
        <w:rPr>
          <w:rFonts w:ascii="Times New Roman" w:hAnsi="Times New Roman" w:cs="Times New Roman"/>
          <w:b/>
          <w:color w:val="262626"/>
        </w:rPr>
        <w:t xml:space="preserve">Select </w:t>
      </w:r>
      <w:r>
        <w:rPr>
          <w:rFonts w:ascii="Times New Roman" w:hAnsi="Times New Roman" w:cs="Times New Roman"/>
          <w:b/>
          <w:color w:val="262626"/>
        </w:rPr>
        <w:t xml:space="preserve">FROM </w:t>
      </w:r>
      <w:proofErr w:type="spellStart"/>
      <w:r>
        <w:rPr>
          <w:rFonts w:ascii="Times New Roman" w:hAnsi="Times New Roman" w:cs="Times New Roman"/>
          <w:b/>
          <w:color w:val="262626"/>
        </w:rPr>
        <w:t>officerID</w:t>
      </w:r>
      <w:proofErr w:type="spellEnd"/>
      <w:r>
        <w:rPr>
          <w:rFonts w:ascii="Times New Roman" w:hAnsi="Times New Roman" w:cs="Times New Roman"/>
          <w:b/>
          <w:color w:val="262626"/>
        </w:rPr>
        <w:t xml:space="preserve">, </w:t>
      </w:r>
      <w:r w:rsidRPr="00913913">
        <w:rPr>
          <w:rFonts w:ascii="Times New Roman" w:hAnsi="Times New Roman" w:cs="Times New Roman"/>
          <w:b/>
          <w:color w:val="262626"/>
        </w:rPr>
        <w:t xml:space="preserve">Select FROM </w:t>
      </w:r>
      <w:proofErr w:type="spellStart"/>
      <w:r w:rsidRPr="00913913">
        <w:rPr>
          <w:rFonts w:ascii="Times New Roman" w:hAnsi="Times New Roman" w:cs="Times New Roman"/>
          <w:b/>
          <w:color w:val="262626"/>
        </w:rPr>
        <w:t>topCharge</w:t>
      </w:r>
      <w:proofErr w:type="spellEnd"/>
      <w:proofErr w:type="gramStart"/>
      <w:r w:rsidRPr="00913913">
        <w:rPr>
          <w:rFonts w:ascii="Times New Roman" w:hAnsi="Times New Roman" w:cs="Times New Roman"/>
          <w:b/>
          <w:color w:val="262626"/>
        </w:rPr>
        <w:t>;</w:t>
      </w:r>
      <w:proofErr w:type="gramEnd"/>
    </w:p>
    <w:p w:rsidR="00AA4CA1" w:rsidRDefault="00AA4CA1" w:rsidP="009139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913913">
        <w:rPr>
          <w:rFonts w:ascii="Times New Roman" w:hAnsi="Times New Roman" w:cs="Times New Roman"/>
          <w:color w:val="262626"/>
        </w:rPr>
        <w:t xml:space="preserve">Rewrite the query from exercise 1 so that the </w:t>
      </w:r>
      <w:proofErr w:type="spellStart"/>
      <w:r w:rsidRPr="00913913">
        <w:rPr>
          <w:rFonts w:ascii="Times New Roman" w:hAnsi="Times New Roman" w:cs="Times New Roman"/>
          <w:color w:val="262626"/>
        </w:rPr>
        <w:t>topCharge</w:t>
      </w:r>
      <w:proofErr w:type="spellEnd"/>
      <w:r w:rsidRPr="00913913">
        <w:rPr>
          <w:rFonts w:ascii="Times New Roman" w:hAnsi="Times New Roman" w:cs="Times New Roman"/>
          <w:color w:val="262626"/>
        </w:rPr>
        <w:t xml:space="preserve"> will appear as the first column in your query results.</w:t>
      </w:r>
    </w:p>
    <w:p w:rsidR="00913913" w:rsidRPr="00913913" w:rsidRDefault="00913913" w:rsidP="009139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913913">
        <w:rPr>
          <w:rFonts w:ascii="Times New Roman" w:hAnsi="Times New Roman" w:cs="Times New Roman"/>
          <w:b/>
          <w:color w:val="262626"/>
        </w:rPr>
        <w:t xml:space="preserve">Select FROM </w:t>
      </w:r>
      <w:proofErr w:type="spellStart"/>
      <w:r w:rsidRPr="00913913">
        <w:rPr>
          <w:rFonts w:ascii="Times New Roman" w:hAnsi="Times New Roman" w:cs="Times New Roman"/>
          <w:b/>
          <w:color w:val="262626"/>
        </w:rPr>
        <w:t>topCharge</w:t>
      </w:r>
      <w:proofErr w:type="spellEnd"/>
      <w:r w:rsidRPr="00913913">
        <w:rPr>
          <w:rFonts w:ascii="Times New Roman" w:hAnsi="Times New Roman" w:cs="Times New Roman"/>
          <w:b/>
          <w:color w:val="262626"/>
        </w:rPr>
        <w:t xml:space="preserve">, </w:t>
      </w:r>
      <w:proofErr w:type="spellStart"/>
      <w:r w:rsidRPr="00913913">
        <w:rPr>
          <w:rFonts w:ascii="Times New Roman" w:hAnsi="Times New Roman" w:cs="Times New Roman"/>
          <w:b/>
          <w:color w:val="262626"/>
        </w:rPr>
        <w:t>officerID</w:t>
      </w:r>
      <w:proofErr w:type="spellEnd"/>
      <w:r w:rsidRPr="00913913">
        <w:rPr>
          <w:rFonts w:ascii="Times New Roman" w:hAnsi="Times New Roman" w:cs="Times New Roman"/>
          <w:b/>
          <w:color w:val="262626"/>
        </w:rPr>
        <w:t xml:space="preserve"> from </w:t>
      </w:r>
      <w:proofErr w:type="spellStart"/>
      <w:r w:rsidRPr="00913913">
        <w:rPr>
          <w:rFonts w:ascii="Times New Roman" w:hAnsi="Times New Roman" w:cs="Times New Roman"/>
          <w:b/>
          <w:color w:val="262626"/>
        </w:rPr>
        <w:t>officerID</w:t>
      </w:r>
      <w:proofErr w:type="spellEnd"/>
    </w:p>
    <w:p w:rsidR="00AA4CA1" w:rsidRDefault="00AA4CA1" w:rsidP="009139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913913">
        <w:rPr>
          <w:rFonts w:ascii="Times New Roman" w:hAnsi="Times New Roman" w:cs="Times New Roman"/>
          <w:color w:val="262626"/>
        </w:rPr>
        <w:t xml:space="preserve">Using the arrests table, write a query to return all the unique </w:t>
      </w:r>
      <w:proofErr w:type="spellStart"/>
      <w:r w:rsidRPr="00913913">
        <w:rPr>
          <w:rFonts w:ascii="Times New Roman" w:hAnsi="Times New Roman" w:cs="Times New Roman"/>
          <w:color w:val="262626"/>
        </w:rPr>
        <w:t>topCharges</w:t>
      </w:r>
      <w:proofErr w:type="spellEnd"/>
      <w:r w:rsidRPr="00913913">
        <w:rPr>
          <w:rFonts w:ascii="Times New Roman" w:hAnsi="Times New Roman" w:cs="Times New Roman"/>
          <w:color w:val="262626"/>
        </w:rPr>
        <w:t>.</w:t>
      </w:r>
    </w:p>
    <w:p w:rsidR="00913913" w:rsidRPr="00913913" w:rsidRDefault="00913913" w:rsidP="009139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913913">
        <w:rPr>
          <w:rFonts w:ascii="Times New Roman" w:hAnsi="Times New Roman" w:cs="Times New Roman"/>
          <w:b/>
          <w:color w:val="262626"/>
        </w:rPr>
        <w:t xml:space="preserve">SELECT DISTINCT </w:t>
      </w:r>
      <w:proofErr w:type="spellStart"/>
      <w:r w:rsidRPr="00913913">
        <w:rPr>
          <w:rFonts w:ascii="Times New Roman" w:hAnsi="Times New Roman" w:cs="Times New Roman"/>
          <w:b/>
          <w:color w:val="262626"/>
        </w:rPr>
        <w:t>topCharge</w:t>
      </w:r>
      <w:proofErr w:type="spellEnd"/>
      <w:r w:rsidRPr="00913913">
        <w:rPr>
          <w:rFonts w:ascii="Times New Roman" w:hAnsi="Times New Roman" w:cs="Times New Roman"/>
          <w:b/>
          <w:color w:val="262626"/>
        </w:rPr>
        <w:t xml:space="preserve"> FROM </w:t>
      </w:r>
      <w:proofErr w:type="spellStart"/>
      <w:r w:rsidRPr="00913913">
        <w:rPr>
          <w:rFonts w:ascii="Times New Roman" w:hAnsi="Times New Roman" w:cs="Times New Roman"/>
          <w:b/>
          <w:color w:val="262626"/>
        </w:rPr>
        <w:t>officerID</w:t>
      </w:r>
      <w:proofErr w:type="spellEnd"/>
    </w:p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 xml:space="preserve">Use the </w:t>
      </w:r>
      <w:proofErr w:type="spellStart"/>
      <w:r w:rsidRPr="00AA4CA1">
        <w:rPr>
          <w:rFonts w:ascii="Times New Roman" w:hAnsi="Times New Roman" w:cs="Times New Roman"/>
          <w:color w:val="262626"/>
        </w:rPr>
        <w:t>doubleAgents</w:t>
      </w:r>
      <w:proofErr w:type="spellEnd"/>
      <w:r w:rsidRPr="00AA4CA1">
        <w:rPr>
          <w:rFonts w:ascii="Times New Roman" w:hAnsi="Times New Roman" w:cs="Times New Roman"/>
          <w:color w:val="262626"/>
        </w:rPr>
        <w:t xml:space="preserve"> table to answer the following questions.</w:t>
      </w:r>
    </w:p>
    <w:tbl>
      <w:tblPr>
        <w:tblW w:w="0" w:type="auto"/>
        <w:tblBorders>
          <w:top w:val="single" w:sz="8" w:space="0" w:color="6D6D6D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2420"/>
        <w:gridCol w:w="2360"/>
        <w:gridCol w:w="1920"/>
        <w:gridCol w:w="1020"/>
        <w:gridCol w:w="1440"/>
      </w:tblGrid>
      <w:tr w:rsidR="00AA4CA1" w:rsidRPr="00AA4CA1">
        <w:tblPrEx>
          <w:tblCellMar>
            <w:top w:w="0" w:type="dxa"/>
            <w:bottom w:w="0" w:type="dxa"/>
          </w:tblCellMar>
        </w:tblPrEx>
        <w:tc>
          <w:tcPr>
            <w:tcW w:w="2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LASTNAME</w:t>
            </w: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FIRSTNAME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AREACODE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PHONE</w:t>
            </w:r>
          </w:p>
        </w:tc>
        <w:tc>
          <w:tcPr>
            <w:tcW w:w="1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ST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ZIP</w:t>
            </w: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lastRenderedPageBreak/>
              <w:t>BUNDY</w:t>
            </w: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AL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100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555-1111</w:t>
            </w:r>
          </w:p>
        </w:tc>
        <w:tc>
          <w:tcPr>
            <w:tcW w:w="1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IL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22333</w:t>
            </w: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MEZA</w:t>
            </w: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AL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200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555-2222</w:t>
            </w:r>
          </w:p>
        </w:tc>
        <w:tc>
          <w:tcPr>
            <w:tcW w:w="1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UK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 </w:t>
            </w: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MERRICK</w:t>
            </w: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BUD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300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555-6666</w:t>
            </w:r>
          </w:p>
        </w:tc>
        <w:tc>
          <w:tcPr>
            <w:tcW w:w="1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CO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80212</w:t>
            </w: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MAST</w:t>
            </w: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JD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381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555-6767</w:t>
            </w:r>
          </w:p>
        </w:tc>
        <w:tc>
          <w:tcPr>
            <w:tcW w:w="1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LA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23456</w:t>
            </w: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BULHER</w:t>
            </w: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FERRIS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345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555-3223</w:t>
            </w:r>
          </w:p>
        </w:tc>
        <w:tc>
          <w:tcPr>
            <w:tcW w:w="1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IL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23332</w:t>
            </w: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PERKINS</w:t>
            </w: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ALTON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911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555-3116</w:t>
            </w:r>
          </w:p>
        </w:tc>
        <w:tc>
          <w:tcPr>
            <w:tcW w:w="1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CA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95633</w:t>
            </w:r>
          </w:p>
        </w:tc>
      </w:tr>
      <w:tr w:rsidR="00AA4CA1" w:rsidRPr="00AA4CA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3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BOSS</w:t>
            </w: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SIR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204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555-2345</w:t>
            </w:r>
          </w:p>
        </w:tc>
        <w:tc>
          <w:tcPr>
            <w:tcW w:w="1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CT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95633</w:t>
            </w:r>
          </w:p>
        </w:tc>
      </w:tr>
    </w:tbl>
    <w:p w:rsidR="00AA4CA1" w:rsidRPr="00913913" w:rsidRDefault="00AA4CA1" w:rsidP="009139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913913">
        <w:rPr>
          <w:rFonts w:ascii="Times New Roman" w:hAnsi="Times New Roman" w:cs="Times New Roman"/>
          <w:color w:val="262626"/>
        </w:rPr>
        <w:t>Write a query that returns everyone in the database whose last name begins with M.</w:t>
      </w:r>
    </w:p>
    <w:p w:rsidR="00913913" w:rsidRPr="00913913" w:rsidRDefault="00913913" w:rsidP="009139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262626"/>
        </w:rPr>
      </w:pPr>
      <w:r w:rsidRPr="00913913">
        <w:rPr>
          <w:rFonts w:ascii="Times New Roman" w:hAnsi="Times New Roman" w:cs="Times New Roman"/>
          <w:b/>
          <w:color w:val="262626"/>
        </w:rPr>
        <w:t>SELECT * FROM FRIENDS WHERE LASTNAME LIKE ‘M%’;</w:t>
      </w:r>
    </w:p>
    <w:p w:rsidR="00AA4CA1" w:rsidRDefault="00AA4CA1" w:rsidP="009139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913913">
        <w:rPr>
          <w:rFonts w:ascii="Times New Roman" w:hAnsi="Times New Roman" w:cs="Times New Roman"/>
          <w:color w:val="262626"/>
        </w:rPr>
        <w:t>Write a query that returns everyone who lives in Illinois with a first name of AL.</w:t>
      </w:r>
    </w:p>
    <w:p w:rsidR="00913913" w:rsidRPr="00913913" w:rsidRDefault="00913913" w:rsidP="009139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  <w:sz w:val="22"/>
          <w:szCs w:val="22"/>
        </w:rPr>
      </w:pPr>
      <w:r w:rsidRPr="00913913">
        <w:rPr>
          <w:rFonts w:ascii="Times New Roman" w:hAnsi="Times New Roman" w:cs="Times New Roman"/>
          <w:b/>
          <w:color w:val="262626"/>
          <w:sz w:val="22"/>
          <w:szCs w:val="22"/>
        </w:rPr>
        <w:t>SELECT * FROM FRIENDS WHERE STATE = ‘IL’ AND FIRSTNAME = ‘AL’;</w:t>
      </w:r>
    </w:p>
    <w:p w:rsidR="00AA4CA1" w:rsidRDefault="00AA4CA1" w:rsidP="009139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913913">
        <w:rPr>
          <w:rFonts w:ascii="Times New Roman" w:hAnsi="Times New Roman" w:cs="Times New Roman"/>
          <w:color w:val="262626"/>
        </w:rPr>
        <w:t>What shorthand could you use instead of WHERE a &gt;= 10 AND a &lt;=30?</w:t>
      </w:r>
    </w:p>
    <w:p w:rsidR="00913913" w:rsidRPr="00913913" w:rsidRDefault="00913913" w:rsidP="009139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913913">
        <w:rPr>
          <w:rFonts w:ascii="Times New Roman" w:hAnsi="Times New Roman" w:cs="Times New Roman"/>
          <w:b/>
          <w:color w:val="262626"/>
        </w:rPr>
        <w:t>WHERE a BETWEEN 10 AND 30;</w:t>
      </w:r>
    </w:p>
    <w:p w:rsidR="00AA4CA1" w:rsidRDefault="00AA4CA1" w:rsidP="009139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913913">
        <w:rPr>
          <w:rFonts w:ascii="Times New Roman" w:hAnsi="Times New Roman" w:cs="Times New Roman"/>
          <w:color w:val="262626"/>
        </w:rPr>
        <w:t>What will this query return</w:t>
      </w:r>
      <w:proofErr w:type="gramStart"/>
      <w:r w:rsidRPr="00913913">
        <w:rPr>
          <w:rFonts w:ascii="Times New Roman" w:hAnsi="Times New Roman" w:cs="Times New Roman"/>
          <w:color w:val="262626"/>
        </w:rPr>
        <w:t>? </w:t>
      </w:r>
      <w:proofErr w:type="gramEnd"/>
      <w:r w:rsidRPr="00913913">
        <w:rPr>
          <w:rFonts w:ascii="Times New Roman" w:hAnsi="Times New Roman" w:cs="Times New Roman"/>
          <w:color w:val="262626"/>
        </w:rPr>
        <w:t>SELECT FIRSTNAME FROM DOUBLE_AGENTS WHERE FIRSTNAME = 'AL' AND LASTNAME = 'BULHER';</w:t>
      </w:r>
    </w:p>
    <w:p w:rsidR="00913913" w:rsidRPr="00913913" w:rsidRDefault="00913913" w:rsidP="009139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913913">
        <w:rPr>
          <w:rFonts w:ascii="Times New Roman" w:hAnsi="Times New Roman" w:cs="Times New Roman"/>
          <w:b/>
          <w:color w:val="262626"/>
        </w:rPr>
        <w:t>SELECT FIRSTNAME FROM FRIENDS WHERE FIRSTNAME = ‘AL’</w:t>
      </w:r>
    </w:p>
    <w:p w:rsidR="00913913" w:rsidRPr="00913913" w:rsidRDefault="00913913" w:rsidP="0091391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913913">
        <w:rPr>
          <w:rFonts w:ascii="Times New Roman" w:hAnsi="Times New Roman" w:cs="Times New Roman"/>
          <w:b/>
          <w:color w:val="262626"/>
        </w:rPr>
        <w:t>AND LASTNAME = ‘BULHER”</w:t>
      </w:r>
    </w:p>
    <w:p w:rsidR="00AA4CA1" w:rsidRPr="00AA4CA1" w:rsidRDefault="00AA4CA1" w:rsidP="00AA4CA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Using the DOUBLEAGENTS table, write a query that returns the following:</w:t>
      </w:r>
    </w:p>
    <w:tbl>
      <w:tblPr>
        <w:tblW w:w="0" w:type="auto"/>
        <w:tblBorders>
          <w:top w:val="single" w:sz="8" w:space="0" w:color="6D6D6D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960"/>
        <w:gridCol w:w="960"/>
        <w:gridCol w:w="960"/>
        <w:gridCol w:w="960"/>
        <w:gridCol w:w="960"/>
      </w:tblGrid>
      <w:tr w:rsidR="00AA4CA1" w:rsidRPr="00AA4CA1">
        <w:tblPrEx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NAME</w:t>
            </w: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ST</w:t>
            </w: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AL FROM</w:t>
            </w: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IL</w:t>
            </w: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</w:tbl>
    <w:p w:rsidR="00913913" w:rsidRDefault="00913913" w:rsidP="009139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913913" w:rsidRPr="00B03332" w:rsidRDefault="00913913" w:rsidP="009139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B03332">
        <w:rPr>
          <w:rFonts w:ascii="Times New Roman" w:hAnsi="Times New Roman" w:cs="Times New Roman"/>
          <w:b/>
          <w:color w:val="262626"/>
        </w:rPr>
        <w:t>SQL &gt; SELECT (FIRSTNAME || ‘FROM’) NAME, STATE, FROM FRIENDS WHERE STATE = ‘IL’ AND LASTNAME =</w:t>
      </w:r>
      <w:r w:rsidR="00B03332" w:rsidRPr="00B03332">
        <w:rPr>
          <w:rFonts w:ascii="Times New Roman" w:hAnsi="Times New Roman" w:cs="Times New Roman"/>
          <w:b/>
          <w:color w:val="262626"/>
        </w:rPr>
        <w:t xml:space="preserve"> ‘BUNDY’;</w:t>
      </w:r>
    </w:p>
    <w:p w:rsidR="00AA4CA1" w:rsidRPr="00AA4CA1" w:rsidRDefault="00AA4CA1" w:rsidP="00AA4CA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Using the DOUBLEAGENTS table, write a query that returns the following:</w:t>
      </w:r>
    </w:p>
    <w:tbl>
      <w:tblPr>
        <w:tblW w:w="0" w:type="auto"/>
        <w:tblBorders>
          <w:top w:val="single" w:sz="8" w:space="0" w:color="6D6D6D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2580"/>
        <w:gridCol w:w="2580"/>
        <w:gridCol w:w="2580"/>
        <w:gridCol w:w="2580"/>
        <w:gridCol w:w="2580"/>
      </w:tblGrid>
      <w:tr w:rsidR="00AA4CA1" w:rsidRPr="00AA4CA1">
        <w:tblPrEx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NAME</w:t>
            </w: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PHONE</w:t>
            </w: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MERRICK, BUD</w:t>
            </w: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300-555-6666</w:t>
            </w: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MAST, JD</w:t>
            </w: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381-555-6767</w:t>
            </w: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BULHER, FERRIS</w:t>
            </w: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345-555-3223</w:t>
            </w: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25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</w:tbl>
    <w:p w:rsidR="00B03332" w:rsidRDefault="00B03332" w:rsidP="00B03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</w:p>
    <w:p w:rsidR="00B03332" w:rsidRPr="00B03332" w:rsidRDefault="00B0333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B03332">
        <w:rPr>
          <w:rFonts w:ascii="Times New Roman" w:hAnsi="Times New Roman" w:cs="Times New Roman"/>
          <w:b/>
          <w:color w:val="262626"/>
        </w:rPr>
        <w:t xml:space="preserve">SQL &gt; SELECT LASTNAME || ‘,’ || FIRSTNAME NAME, AREACODE || ‘-‘ || PHONE </w:t>
      </w:r>
      <w:proofErr w:type="spellStart"/>
      <w:r w:rsidRPr="00B03332">
        <w:rPr>
          <w:rFonts w:ascii="Times New Roman" w:hAnsi="Times New Roman" w:cs="Times New Roman"/>
          <w:b/>
          <w:color w:val="262626"/>
        </w:rPr>
        <w:t>PHONE</w:t>
      </w:r>
      <w:proofErr w:type="spellEnd"/>
      <w:r w:rsidRPr="00B03332">
        <w:rPr>
          <w:rFonts w:ascii="Times New Roman" w:hAnsi="Times New Roman" w:cs="Times New Roman"/>
          <w:b/>
          <w:color w:val="262626"/>
        </w:rPr>
        <w:t xml:space="preserve"> FROM FRIENDS WHERE AREACODE BETWEEN 300 AND 400;</w:t>
      </w:r>
    </w:p>
    <w:p w:rsidR="00AA4CA1" w:rsidRDefault="00AA4CA1" w:rsidP="00B0333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B03332">
        <w:rPr>
          <w:rFonts w:ascii="Times New Roman" w:hAnsi="Times New Roman" w:cs="Times New Roman"/>
          <w:color w:val="262626"/>
        </w:rPr>
        <w:t>Which function capitalizes the first letter of a character string and makes the rest lowercase?</w:t>
      </w:r>
    </w:p>
    <w:p w:rsidR="00B03332" w:rsidRPr="0086381C" w:rsidRDefault="00B0333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INITCAP</w:t>
      </w:r>
    </w:p>
    <w:p w:rsidR="00AA4CA1" w:rsidRDefault="00AA4CA1" w:rsidP="00AA4CA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 xml:space="preserve">Which functions are also known by the </w:t>
      </w:r>
      <w:r w:rsidRPr="00AA4CA1">
        <w:rPr>
          <w:rFonts w:ascii="Times New Roman" w:hAnsi="Times New Roman" w:cs="Times New Roman"/>
          <w:i/>
          <w:iCs/>
          <w:color w:val="262626"/>
        </w:rPr>
        <w:t>same</w:t>
      </w:r>
      <w:r w:rsidRPr="00AA4CA1">
        <w:rPr>
          <w:rFonts w:ascii="Times New Roman" w:hAnsi="Times New Roman" w:cs="Times New Roman"/>
          <w:color w:val="262626"/>
        </w:rPr>
        <w:t xml:space="preserve"> name?</w:t>
      </w:r>
    </w:p>
    <w:p w:rsidR="00B03332" w:rsidRPr="0086381C" w:rsidRDefault="00B0333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Group functions and aggregate functions</w:t>
      </w:r>
    </w:p>
    <w:p w:rsidR="00AA4CA1" w:rsidRDefault="00AA4CA1" w:rsidP="00AA4CA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Will this query work</w:t>
      </w:r>
      <w:proofErr w:type="gramStart"/>
      <w:r w:rsidRPr="00AA4CA1">
        <w:rPr>
          <w:rFonts w:ascii="Times New Roman" w:hAnsi="Times New Roman" w:cs="Times New Roman"/>
          <w:color w:val="262626"/>
        </w:rPr>
        <w:t>? </w:t>
      </w:r>
      <w:proofErr w:type="gramEnd"/>
      <w:r w:rsidRPr="00AA4CA1">
        <w:rPr>
          <w:rFonts w:ascii="Times New Roman" w:hAnsi="Times New Roman" w:cs="Times New Roman"/>
          <w:color w:val="262626"/>
        </w:rPr>
        <w:t>SELECT COUNT(LASTNAME) FROM CHARACTERS;</w:t>
      </w:r>
    </w:p>
    <w:p w:rsidR="00B03332" w:rsidRPr="0086381C" w:rsidRDefault="00B0333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Yes it will return the total of the rows</w:t>
      </w:r>
    </w:p>
    <w:p w:rsidR="00AA4CA1" w:rsidRDefault="00AA4CA1" w:rsidP="00AA4CA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How about this one</w:t>
      </w:r>
      <w:proofErr w:type="gramStart"/>
      <w:r w:rsidRPr="00AA4CA1">
        <w:rPr>
          <w:rFonts w:ascii="Times New Roman" w:hAnsi="Times New Roman" w:cs="Times New Roman"/>
          <w:color w:val="262626"/>
        </w:rPr>
        <w:t>? </w:t>
      </w:r>
      <w:proofErr w:type="gramEnd"/>
      <w:r w:rsidRPr="00AA4CA1">
        <w:rPr>
          <w:rFonts w:ascii="Times New Roman" w:hAnsi="Times New Roman" w:cs="Times New Roman"/>
          <w:color w:val="262626"/>
        </w:rPr>
        <w:t>SELECT SUM(LASTNAME) FROM CHARACTERS</w:t>
      </w:r>
    </w:p>
    <w:p w:rsidR="00B03332" w:rsidRPr="0086381C" w:rsidRDefault="00B0333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It won’t work because LASTNAME is a character field</w:t>
      </w:r>
    </w:p>
    <w:p w:rsidR="00AA4CA1" w:rsidRDefault="00AA4CA1" w:rsidP="00AA4CA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Assuming that they are separate columns, which function(s) would splice together FIRSTNAME and LASTNAME?</w:t>
      </w:r>
    </w:p>
    <w:p w:rsidR="00B03332" w:rsidRPr="0086381C" w:rsidRDefault="00B0333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The CONCAT function and the || symbol</w:t>
      </w:r>
    </w:p>
    <w:p w:rsidR="00AA4CA1" w:rsidRDefault="00AA4CA1" w:rsidP="00AA4CA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What does the answer 37 mean from the following SELECT</w:t>
      </w:r>
      <w:proofErr w:type="gramStart"/>
      <w:r w:rsidRPr="00AA4CA1">
        <w:rPr>
          <w:rFonts w:ascii="Times New Roman" w:hAnsi="Times New Roman" w:cs="Times New Roman"/>
          <w:color w:val="262626"/>
        </w:rPr>
        <w:t>? </w:t>
      </w:r>
      <w:proofErr w:type="gramEnd"/>
      <w:r w:rsidRPr="00AA4CA1">
        <w:rPr>
          <w:rFonts w:ascii="Times New Roman" w:hAnsi="Times New Roman" w:cs="Times New Roman"/>
          <w:color w:val="262626"/>
        </w:rPr>
        <w:t xml:space="preserve">SELECT COUNT(*) FROM </w:t>
      </w:r>
      <w:proofErr w:type="spellStart"/>
      <w:r w:rsidRPr="00AA4CA1">
        <w:rPr>
          <w:rFonts w:ascii="Times New Roman" w:hAnsi="Times New Roman" w:cs="Times New Roman"/>
          <w:color w:val="262626"/>
        </w:rPr>
        <w:t>drone_strikes</w:t>
      </w:r>
      <w:proofErr w:type="spellEnd"/>
      <w:r w:rsidRPr="00AA4CA1">
        <w:rPr>
          <w:rFonts w:ascii="Times New Roman" w:hAnsi="Times New Roman" w:cs="Times New Roman"/>
          <w:color w:val="262626"/>
        </w:rPr>
        <w:t>;</w:t>
      </w:r>
    </w:p>
    <w:p w:rsidR="00B03332" w:rsidRPr="0086381C" w:rsidRDefault="00B0333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Number of records in the table</w:t>
      </w:r>
    </w:p>
    <w:p w:rsidR="00AA4CA1" w:rsidRDefault="00AA4CA1" w:rsidP="00AA4CA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 xml:space="preserve">Will the following statement work? (Hint: look up </w:t>
      </w:r>
      <w:proofErr w:type="spellStart"/>
      <w:r w:rsidRPr="00AA4CA1">
        <w:rPr>
          <w:rFonts w:ascii="Times New Roman" w:hAnsi="Times New Roman" w:cs="Times New Roman"/>
          <w:color w:val="262626"/>
        </w:rPr>
        <w:t>substr</w:t>
      </w:r>
      <w:proofErr w:type="spellEnd"/>
      <w:r w:rsidRPr="00AA4CA1">
        <w:rPr>
          <w:rFonts w:ascii="Times New Roman" w:hAnsi="Times New Roman" w:cs="Times New Roman"/>
          <w:color w:val="262626"/>
        </w:rPr>
        <w:t>) SELECT SUBSTR LASTNAME</w:t>
      </w:r>
      <w:proofErr w:type="gramStart"/>
      <w:r w:rsidRPr="00AA4CA1">
        <w:rPr>
          <w:rFonts w:ascii="Times New Roman" w:hAnsi="Times New Roman" w:cs="Times New Roman"/>
          <w:color w:val="262626"/>
        </w:rPr>
        <w:t>,1,5</w:t>
      </w:r>
      <w:proofErr w:type="gramEnd"/>
      <w:r w:rsidRPr="00AA4CA1">
        <w:rPr>
          <w:rFonts w:ascii="Times New Roman" w:hAnsi="Times New Roman" w:cs="Times New Roman"/>
          <w:color w:val="262626"/>
        </w:rPr>
        <w:t xml:space="preserve"> FROM NAME_TBL;</w:t>
      </w:r>
    </w:p>
    <w:p w:rsidR="00B03332" w:rsidRPr="0086381C" w:rsidRDefault="00B0333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bookmarkStart w:id="0" w:name="_GoBack"/>
      <w:r w:rsidRPr="0086381C">
        <w:rPr>
          <w:rFonts w:ascii="Times New Roman" w:hAnsi="Times New Roman" w:cs="Times New Roman"/>
          <w:b/>
          <w:color w:val="262626"/>
        </w:rPr>
        <w:t xml:space="preserve">NO. </w:t>
      </w:r>
      <w:proofErr w:type="gramStart"/>
      <w:r w:rsidRPr="0086381C">
        <w:rPr>
          <w:rFonts w:ascii="Times New Roman" w:hAnsi="Times New Roman" w:cs="Times New Roman"/>
          <w:b/>
          <w:color w:val="262626"/>
        </w:rPr>
        <w:t>we</w:t>
      </w:r>
      <w:proofErr w:type="gramEnd"/>
      <w:r w:rsidRPr="0086381C">
        <w:rPr>
          <w:rFonts w:ascii="Times New Roman" w:hAnsi="Times New Roman" w:cs="Times New Roman"/>
          <w:b/>
          <w:color w:val="262626"/>
        </w:rPr>
        <w:t xml:space="preserve"> are missing a () around LASTNAME.</w:t>
      </w:r>
    </w:p>
    <w:bookmarkEnd w:id="0"/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Marksmanship table:</w:t>
      </w:r>
    </w:p>
    <w:tbl>
      <w:tblPr>
        <w:tblW w:w="0" w:type="auto"/>
        <w:tblBorders>
          <w:top w:val="single" w:sz="8" w:space="0" w:color="6D6D6D"/>
          <w:left w:val="nil"/>
          <w:bottom w:val="single" w:sz="8" w:space="0" w:color="6D6D6D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2020"/>
        <w:gridCol w:w="2000"/>
        <w:gridCol w:w="1060"/>
        <w:gridCol w:w="2160"/>
        <w:gridCol w:w="2160"/>
      </w:tblGrid>
      <w:tr w:rsidR="00AA4CA1" w:rsidRPr="00AA4CA1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proofErr w:type="gramStart"/>
            <w:r w:rsidRPr="00AA4CA1">
              <w:rPr>
                <w:rFonts w:ascii="Times New Roman" w:hAnsi="Times New Roman" w:cs="Times New Roman"/>
                <w:color w:val="262626"/>
              </w:rPr>
              <w:t>officerId</w:t>
            </w:r>
            <w:proofErr w:type="spellEnd"/>
            <w:proofErr w:type="gramEnd"/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r w:rsidRPr="00AA4CA1">
              <w:rPr>
                <w:rFonts w:ascii="Times New Roman" w:hAnsi="Times New Roman" w:cs="Times New Roman"/>
                <w:color w:val="262626"/>
              </w:rPr>
              <w:t>FirstName</w:t>
            </w:r>
            <w:proofErr w:type="spellEnd"/>
          </w:p>
        </w:tc>
        <w:tc>
          <w:tcPr>
            <w:tcW w:w="20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r w:rsidRPr="00AA4CA1">
              <w:rPr>
                <w:rFonts w:ascii="Times New Roman" w:hAnsi="Times New Roman" w:cs="Times New Roman"/>
                <w:color w:val="262626"/>
              </w:rPr>
              <w:t>LastName</w:t>
            </w:r>
            <w:proofErr w:type="spellEnd"/>
          </w:p>
        </w:tc>
        <w:tc>
          <w:tcPr>
            <w:tcW w:w="1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gramStart"/>
            <w:r w:rsidRPr="00AA4CA1">
              <w:rPr>
                <w:rFonts w:ascii="Times New Roman" w:hAnsi="Times New Roman" w:cs="Times New Roman"/>
                <w:color w:val="262626"/>
              </w:rPr>
              <w:t>hits</w:t>
            </w:r>
            <w:proofErr w:type="gramEnd"/>
          </w:p>
        </w:tc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proofErr w:type="gramStart"/>
            <w:r w:rsidRPr="00AA4CA1">
              <w:rPr>
                <w:rFonts w:ascii="Times New Roman" w:hAnsi="Times New Roman" w:cs="Times New Roman"/>
                <w:color w:val="262626"/>
              </w:rPr>
              <w:t>shotsTaken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</w:tbl>
    <w:p w:rsidR="00AA4CA1" w:rsidRDefault="00AA4CA1" w:rsidP="00AA4CA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Using a table called SHOOTSTATS table, write a query to determine who is are on target less than .25.</w:t>
      </w:r>
    </w:p>
    <w:p w:rsidR="00B03332" w:rsidRPr="0086381C" w:rsidRDefault="00651C92" w:rsidP="00B03332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 xml:space="preserve">USING SHOOTSTATS; </w:t>
      </w:r>
    </w:p>
    <w:p w:rsidR="00651C92" w:rsidRPr="0086381C" w:rsidRDefault="00651C92" w:rsidP="00651C9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 xml:space="preserve">SELECT </w:t>
      </w:r>
      <w:proofErr w:type="spellStart"/>
      <w:r w:rsidRPr="0086381C">
        <w:rPr>
          <w:rFonts w:ascii="Times New Roman" w:hAnsi="Times New Roman" w:cs="Times New Roman"/>
          <w:b/>
          <w:color w:val="262626"/>
        </w:rPr>
        <w:t>officerID</w:t>
      </w:r>
      <w:proofErr w:type="spellEnd"/>
      <w:r w:rsidRPr="0086381C">
        <w:rPr>
          <w:rFonts w:ascii="Times New Roman" w:hAnsi="Times New Roman" w:cs="Times New Roman"/>
          <w:b/>
          <w:color w:val="262626"/>
        </w:rPr>
        <w:t xml:space="preserve">, Name FROM </w:t>
      </w:r>
      <w:proofErr w:type="spellStart"/>
      <w:r w:rsidRPr="0086381C">
        <w:rPr>
          <w:rFonts w:ascii="Times New Roman" w:hAnsi="Times New Roman" w:cs="Times New Roman"/>
          <w:b/>
          <w:color w:val="262626"/>
        </w:rPr>
        <w:t>FirstName</w:t>
      </w:r>
      <w:proofErr w:type="spellEnd"/>
      <w:r w:rsidR="0086381C" w:rsidRPr="0086381C">
        <w:rPr>
          <w:rFonts w:ascii="Times New Roman" w:hAnsi="Times New Roman" w:cs="Times New Roman"/>
          <w:b/>
          <w:color w:val="262626"/>
        </w:rPr>
        <w:t xml:space="preserve"> WHERE hits &lt; .25;</w:t>
      </w:r>
    </w:p>
    <w:p w:rsidR="00AA4CA1" w:rsidRPr="00AA4CA1" w:rsidRDefault="00AA4CA1" w:rsidP="00AA4CA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Using today's OFFICERS table, write a query that will return the following:</w:t>
      </w:r>
    </w:p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proofErr w:type="gramStart"/>
      <w:r w:rsidRPr="00AA4CA1">
        <w:rPr>
          <w:rFonts w:ascii="Times New Roman" w:hAnsi="Times New Roman" w:cs="Times New Roman"/>
          <w:color w:val="262626"/>
        </w:rPr>
        <w:t>officers</w:t>
      </w:r>
      <w:proofErr w:type="gramEnd"/>
      <w:r w:rsidRPr="00AA4CA1">
        <w:rPr>
          <w:rFonts w:ascii="Times New Roman" w:hAnsi="Times New Roman" w:cs="Times New Roman"/>
          <w:color w:val="262626"/>
        </w:rPr>
        <w:t xml:space="preserve"> table</w:t>
      </w:r>
    </w:p>
    <w:tbl>
      <w:tblPr>
        <w:tblW w:w="0" w:type="auto"/>
        <w:tblBorders>
          <w:top w:val="single" w:sz="8" w:space="0" w:color="6D6D6D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740"/>
        <w:gridCol w:w="1660"/>
        <w:gridCol w:w="1860"/>
        <w:gridCol w:w="1860"/>
        <w:gridCol w:w="1860"/>
      </w:tblGrid>
      <w:tr w:rsidR="00AA4CA1" w:rsidRPr="00AA4CA1">
        <w:tblPrEx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First</w:t>
            </w:r>
          </w:p>
        </w:tc>
        <w:tc>
          <w:tcPr>
            <w:tcW w:w="17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Middle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Last</w:t>
            </w:r>
          </w:p>
        </w:tc>
        <w:tc>
          <w:tcPr>
            <w:tcW w:w="18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proofErr w:type="spellStart"/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BadgeID</w:t>
            </w:r>
            <w:proofErr w:type="spellEnd"/>
          </w:p>
        </w:tc>
        <w:tc>
          <w:tcPr>
            <w:tcW w:w="18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18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Kevin</w:t>
            </w:r>
          </w:p>
        </w:tc>
        <w:tc>
          <w:tcPr>
            <w:tcW w:w="17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Anthony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r w:rsidRPr="00AA4CA1">
              <w:rPr>
                <w:rFonts w:ascii="Times New Roman" w:hAnsi="Times New Roman" w:cs="Times New Roman"/>
                <w:color w:val="262626"/>
              </w:rPr>
              <w:t>Petrone</w:t>
            </w:r>
            <w:proofErr w:type="spellEnd"/>
          </w:p>
        </w:tc>
        <w:tc>
          <w:tcPr>
            <w:tcW w:w="18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32</w:t>
            </w:r>
          </w:p>
        </w:tc>
        <w:tc>
          <w:tcPr>
            <w:tcW w:w="18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18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</w:tbl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OUTPUT:</w:t>
      </w:r>
    </w:p>
    <w:tbl>
      <w:tblPr>
        <w:tblW w:w="0" w:type="auto"/>
        <w:tblBorders>
          <w:top w:val="single" w:sz="8" w:space="0" w:color="6D6D6D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1480"/>
        <w:gridCol w:w="1480"/>
        <w:gridCol w:w="1480"/>
        <w:gridCol w:w="1480"/>
        <w:gridCol w:w="1480"/>
      </w:tblGrid>
      <w:tr w:rsidR="00AA4CA1" w:rsidRPr="00AA4CA1">
        <w:tblPrEx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INITIALS</w:t>
            </w: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262626"/>
              </w:rPr>
            </w:pPr>
            <w:r w:rsidRPr="00AA4CA1">
              <w:rPr>
                <w:rFonts w:ascii="Times New Roman" w:hAnsi="Times New Roman" w:cs="Times New Roman"/>
                <w:b/>
                <w:bCs/>
                <w:color w:val="262626"/>
              </w:rPr>
              <w:t>CODE</w:t>
            </w: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K.A.P.</w:t>
            </w: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32</w:t>
            </w: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  <w:tc>
          <w:tcPr>
            <w:tcW w:w="1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</w:tbl>
    <w:p w:rsidR="00AA4CA1" w:rsidRDefault="00AA4CA1" w:rsidP="00AA4CA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 xml:space="preserve">Which clause works just like </w:t>
      </w:r>
      <w:proofErr w:type="spellStart"/>
      <w:proofErr w:type="gramStart"/>
      <w:r w:rsidRPr="00AA4CA1">
        <w:rPr>
          <w:rFonts w:ascii="Times New Roman" w:hAnsi="Times New Roman" w:cs="Times New Roman"/>
          <w:color w:val="262626"/>
        </w:rPr>
        <w:t>LIKE</w:t>
      </w:r>
      <w:proofErr w:type="spellEnd"/>
      <w:r w:rsidRPr="00AA4CA1">
        <w:rPr>
          <w:rFonts w:ascii="Times New Roman" w:hAnsi="Times New Roman" w:cs="Times New Roman"/>
          <w:color w:val="262626"/>
        </w:rPr>
        <w:t>(</w:t>
      </w:r>
      <w:proofErr w:type="gramEnd"/>
      <w:r w:rsidRPr="00AA4CA1">
        <w:rPr>
          <w:rFonts w:ascii="Times New Roman" w:hAnsi="Times New Roman" w:cs="Times New Roman"/>
          <w:color w:val="262626"/>
        </w:rPr>
        <w:t xml:space="preserve">%)? (HINT: Look it up on </w:t>
      </w:r>
      <w:proofErr w:type="spellStart"/>
      <w:r w:rsidRPr="00AA4CA1">
        <w:rPr>
          <w:rFonts w:ascii="Times New Roman" w:hAnsi="Times New Roman" w:cs="Times New Roman"/>
          <w:color w:val="262626"/>
        </w:rPr>
        <w:t>google</w:t>
      </w:r>
      <w:proofErr w:type="spellEnd"/>
      <w:r w:rsidRPr="00AA4CA1">
        <w:rPr>
          <w:rFonts w:ascii="Times New Roman" w:hAnsi="Times New Roman" w:cs="Times New Roman"/>
          <w:color w:val="262626"/>
        </w:rPr>
        <w:t>.)</w:t>
      </w:r>
    </w:p>
    <w:p w:rsidR="0086381C" w:rsidRPr="0086381C" w:rsidRDefault="0086381C" w:rsidP="0086381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STARTING WITH</w:t>
      </w:r>
    </w:p>
    <w:p w:rsidR="00AA4CA1" w:rsidRDefault="00AA4CA1" w:rsidP="00AA4CA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What is the function of the GROUP BY clause, and what other clause does it act like?</w:t>
      </w:r>
    </w:p>
    <w:p w:rsidR="0086381C" w:rsidRPr="0086381C" w:rsidRDefault="0086381C" w:rsidP="0086381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GROUP BY clause groups function results in sets from the data. Works just like ORDER BY.</w:t>
      </w:r>
    </w:p>
    <w:p w:rsidR="00AA4CA1" w:rsidRDefault="00AA4CA1" w:rsidP="00AA4CA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Will this SELECT work</w:t>
      </w:r>
      <w:proofErr w:type="gramStart"/>
      <w:r w:rsidRPr="00AA4CA1">
        <w:rPr>
          <w:rFonts w:ascii="Times New Roman" w:hAnsi="Times New Roman" w:cs="Times New Roman"/>
          <w:color w:val="262626"/>
        </w:rPr>
        <w:t>? </w:t>
      </w:r>
      <w:proofErr w:type="gramEnd"/>
      <w:r w:rsidRPr="00AA4CA1">
        <w:rPr>
          <w:rFonts w:ascii="Times New Roman" w:hAnsi="Times New Roman" w:cs="Times New Roman"/>
          <w:color w:val="262626"/>
        </w:rPr>
        <w:t>NAME, AVG(SALARY), DEPARTMENT FROM PAY_TBL WHERE DEPARTMENT = 'SWAT' ORDER BY NAME GROUP BY DEPARTMENT, SALARY;</w:t>
      </w:r>
    </w:p>
    <w:p w:rsidR="0086381C" w:rsidRPr="0086381C" w:rsidRDefault="0086381C" w:rsidP="0086381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No because GROUP</w:t>
      </w:r>
      <w:r>
        <w:rPr>
          <w:rFonts w:ascii="Times New Roman" w:hAnsi="Times New Roman" w:cs="Times New Roman"/>
          <w:b/>
          <w:color w:val="262626"/>
        </w:rPr>
        <w:t xml:space="preserve"> BY has to </w:t>
      </w:r>
      <w:r w:rsidRPr="0086381C">
        <w:rPr>
          <w:rFonts w:ascii="Times New Roman" w:hAnsi="Times New Roman" w:cs="Times New Roman"/>
          <w:b/>
          <w:color w:val="262626"/>
        </w:rPr>
        <w:t>come before ORDER BY</w:t>
      </w:r>
    </w:p>
    <w:p w:rsidR="00AA4CA1" w:rsidRDefault="00AA4CA1" w:rsidP="00AA4CA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When using the HAVING clause, do you always have to use a GROUP BY also?</w:t>
      </w:r>
    </w:p>
    <w:p w:rsidR="0086381C" w:rsidRPr="0086381C" w:rsidRDefault="0086381C" w:rsidP="0086381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YES</w:t>
      </w:r>
    </w:p>
    <w:p w:rsidR="00AA4CA1" w:rsidRDefault="00AA4CA1" w:rsidP="00AA4CA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Can you use ORDER BY on a column that is not one of the columns in the SELECT statement?</w:t>
      </w:r>
    </w:p>
    <w:p w:rsidR="0086381C" w:rsidRPr="0086381C" w:rsidRDefault="0086381C" w:rsidP="0086381C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color w:val="262626"/>
        </w:rPr>
      </w:pPr>
      <w:r w:rsidRPr="0086381C">
        <w:rPr>
          <w:rFonts w:ascii="Times New Roman" w:hAnsi="Times New Roman" w:cs="Times New Roman"/>
          <w:b/>
          <w:color w:val="262626"/>
        </w:rPr>
        <w:t>YES</w:t>
      </w:r>
    </w:p>
    <w:p w:rsidR="00AA4CA1" w:rsidRPr="00AA4CA1" w:rsidRDefault="00AA4CA1" w:rsidP="00AA4CA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Using the ORGCHART table from the following examples, find out how many people on each team have 30 or more days of sick leave.</w:t>
      </w:r>
    </w:p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Here is your baseline that shows how many folks are on each team.</w:t>
      </w:r>
    </w:p>
    <w:tbl>
      <w:tblPr>
        <w:tblW w:w="0" w:type="auto"/>
        <w:tblBorders>
          <w:top w:val="single" w:sz="8" w:space="0" w:color="6D6D6D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660"/>
        <w:gridCol w:w="2500"/>
        <w:gridCol w:w="2120"/>
        <w:gridCol w:w="1920"/>
        <w:gridCol w:w="1920"/>
      </w:tblGrid>
      <w:tr w:rsidR="00AA4CA1" w:rsidRPr="00AA4CA1">
        <w:tblPrEx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proofErr w:type="gramStart"/>
            <w:r w:rsidRPr="00AA4CA1">
              <w:rPr>
                <w:rFonts w:ascii="Times New Roman" w:hAnsi="Times New Roman" w:cs="Times New Roman"/>
                <w:color w:val="262626"/>
              </w:rPr>
              <w:t>empId</w:t>
            </w:r>
            <w:proofErr w:type="spellEnd"/>
            <w:proofErr w:type="gramEnd"/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First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Last</w:t>
            </w:r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Team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r w:rsidRPr="00AA4CA1">
              <w:rPr>
                <w:rFonts w:ascii="Times New Roman" w:hAnsi="Times New Roman" w:cs="Times New Roman"/>
                <w:color w:val="262626"/>
              </w:rPr>
              <w:t>Sickleave</w:t>
            </w:r>
            <w:proofErr w:type="spellEnd"/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1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Alan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Turing</w:t>
            </w:r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Algebra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31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John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 xml:space="preserve">Von </w:t>
            </w:r>
            <w:proofErr w:type="spellStart"/>
            <w:r w:rsidRPr="00AA4CA1">
              <w:rPr>
                <w:rFonts w:ascii="Times New Roman" w:hAnsi="Times New Roman" w:cs="Times New Roman"/>
                <w:color w:val="262626"/>
              </w:rPr>
              <w:t>Neuman</w:t>
            </w:r>
            <w:proofErr w:type="spellEnd"/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PDE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32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Robert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r w:rsidRPr="00AA4CA1">
              <w:rPr>
                <w:rFonts w:ascii="Times New Roman" w:hAnsi="Times New Roman" w:cs="Times New Roman"/>
                <w:color w:val="262626"/>
              </w:rPr>
              <w:t>Oppenhiemer</w:t>
            </w:r>
            <w:proofErr w:type="spellEnd"/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Physics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27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4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Enrico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Fermi</w:t>
            </w:r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Physics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24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5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Leo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Szilard</w:t>
            </w:r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Physics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37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6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George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Danzig</w:t>
            </w:r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Operations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22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7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Eric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r w:rsidRPr="00AA4CA1">
              <w:rPr>
                <w:rFonts w:ascii="Times New Roman" w:hAnsi="Times New Roman" w:cs="Times New Roman"/>
                <w:color w:val="262626"/>
              </w:rPr>
              <w:t>Djkstra</w:t>
            </w:r>
            <w:proofErr w:type="spellEnd"/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CS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21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8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Linus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proofErr w:type="spellStart"/>
            <w:r w:rsidRPr="00AA4CA1">
              <w:rPr>
                <w:rFonts w:ascii="Times New Roman" w:hAnsi="Times New Roman" w:cs="Times New Roman"/>
                <w:color w:val="262626"/>
              </w:rPr>
              <w:t>Torvals</w:t>
            </w:r>
            <w:proofErr w:type="spellEnd"/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CS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36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  <w:tr w:rsidR="00AA4CA1" w:rsidRPr="00AA4CA1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9</w:t>
            </w:r>
          </w:p>
        </w:tc>
        <w:tc>
          <w:tcPr>
            <w:tcW w:w="16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Richard</w:t>
            </w:r>
          </w:p>
        </w:tc>
        <w:tc>
          <w:tcPr>
            <w:tcW w:w="2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Stallman</w:t>
            </w:r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CS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  <w:r w:rsidRPr="00AA4CA1">
              <w:rPr>
                <w:rFonts w:ascii="Times New Roman" w:hAnsi="Times New Roman" w:cs="Times New Roman"/>
                <w:color w:val="262626"/>
              </w:rPr>
              <w:t>40</w:t>
            </w:r>
          </w:p>
        </w:tc>
        <w:tc>
          <w:tcPr>
            <w:tcW w:w="19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AA4CA1" w:rsidRPr="00AA4CA1" w:rsidRDefault="00AA4CA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62626"/>
              </w:rPr>
            </w:pPr>
          </w:p>
        </w:tc>
      </w:tr>
    </w:tbl>
    <w:p w:rsidR="00AA4CA1" w:rsidRPr="00AA4CA1" w:rsidRDefault="00AA4CA1" w:rsidP="00AA4CA1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Compare it to the query that solves the question: INPUT:</w:t>
      </w:r>
    </w:p>
    <w:p w:rsidR="00AA4CA1" w:rsidRPr="00AA4CA1" w:rsidRDefault="00AA4CA1" w:rsidP="00AA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 xml:space="preserve">SELECT TEAM, </w:t>
      </w:r>
      <w:proofErr w:type="gramStart"/>
      <w:r w:rsidRPr="00AA4CA1">
        <w:rPr>
          <w:rFonts w:ascii="Times New Roman" w:hAnsi="Times New Roman" w:cs="Times New Roman"/>
          <w:color w:val="262626"/>
        </w:rPr>
        <w:t>COUNT(</w:t>
      </w:r>
      <w:proofErr w:type="gramEnd"/>
      <w:r w:rsidRPr="00AA4CA1">
        <w:rPr>
          <w:rFonts w:ascii="Times New Roman" w:hAnsi="Times New Roman" w:cs="Times New Roman"/>
          <w:color w:val="262626"/>
        </w:rPr>
        <w:t>TEAM)</w:t>
      </w:r>
    </w:p>
    <w:p w:rsidR="00AA4CA1" w:rsidRPr="00AA4CA1" w:rsidRDefault="00AA4CA1" w:rsidP="00AA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FROM ORGCHART</w:t>
      </w:r>
    </w:p>
    <w:p w:rsidR="00AA4CA1" w:rsidRPr="00AA4CA1" w:rsidRDefault="00AA4CA1" w:rsidP="00AA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WHERE SICKLEAVE &gt;=30</w:t>
      </w:r>
    </w:p>
    <w:p w:rsidR="00AA4CA1" w:rsidRDefault="00AA4CA1" w:rsidP="00AA4CA1">
      <w:pPr>
        <w:rPr>
          <w:rFonts w:ascii="Times New Roman" w:hAnsi="Times New Roman" w:cs="Times New Roman"/>
          <w:color w:val="262626"/>
        </w:rPr>
      </w:pPr>
      <w:r w:rsidRPr="00AA4CA1">
        <w:rPr>
          <w:rFonts w:ascii="Times New Roman" w:hAnsi="Times New Roman" w:cs="Times New Roman"/>
          <w:color w:val="262626"/>
        </w:rPr>
        <w:t>GROUP BY TEAM;</w:t>
      </w:r>
    </w:p>
    <w:p w:rsidR="0086381C" w:rsidRDefault="0086381C" w:rsidP="00AA4CA1">
      <w:pPr>
        <w:rPr>
          <w:rFonts w:ascii="Times New Roman" w:hAnsi="Times New Roman" w:cs="Times New Roman"/>
          <w:color w:val="262626"/>
        </w:rPr>
      </w:pPr>
    </w:p>
    <w:p w:rsidR="0086381C" w:rsidRPr="0086381C" w:rsidRDefault="0086381C" w:rsidP="008638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86381C">
        <w:rPr>
          <w:rFonts w:ascii="Times New Roman" w:hAnsi="Times New Roman" w:cs="Times New Roman"/>
          <w:b/>
        </w:rPr>
        <w:t>Output shows number of people on each team with a balance of 30 days or more labeled as SICKLEAVE</w:t>
      </w:r>
    </w:p>
    <w:sectPr w:rsidR="0086381C" w:rsidRPr="0086381C" w:rsidSect="00FC32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04D6B5C"/>
    <w:multiLevelType w:val="hybridMultilevel"/>
    <w:tmpl w:val="FBA4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742E4"/>
    <w:multiLevelType w:val="hybridMultilevel"/>
    <w:tmpl w:val="5758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E057C"/>
    <w:multiLevelType w:val="hybridMultilevel"/>
    <w:tmpl w:val="4DB20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A1"/>
    <w:rsid w:val="00651C92"/>
    <w:rsid w:val="0086381C"/>
    <w:rsid w:val="00913913"/>
    <w:rsid w:val="00AA4CA1"/>
    <w:rsid w:val="00B03332"/>
    <w:rsid w:val="00F86FC2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9E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812</Words>
  <Characters>4634</Characters>
  <Application>Microsoft Macintosh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Muchnik</dc:creator>
  <cp:keywords/>
  <dc:description/>
  <cp:lastModifiedBy>Allan Muchnik</cp:lastModifiedBy>
  <cp:revision>1</cp:revision>
  <dcterms:created xsi:type="dcterms:W3CDTF">2015-02-23T20:25:00Z</dcterms:created>
  <dcterms:modified xsi:type="dcterms:W3CDTF">2015-02-23T21:33:00Z</dcterms:modified>
</cp:coreProperties>
</file>